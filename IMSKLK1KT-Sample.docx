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Calibri" w:hAnsi="Calibri"/>
          <w:b/>
          <w:sz w:val="28"/>
        </w:rPr>
        <w:t xml:space="preserve">Mouse KLK1 ELISA Kit</w:t>
      </w:r>
    </w:p>
    <w:p>
      <w:pPr>
        <w:jc w:val="center"/>
      </w:pPr>
      <w:r>
        <w:rPr>
          <w:b/>
        </w:rPr>
        <w:t xml:space="preserve">CATALOG NO: </w:t>
      </w:r>
      <w:r>
        <w:t xml:space="preserve">IMSKLK1KT</w:t>
      </w:r>
      <w:r>
        <w:rPr>
          <w:b/>
        </w:rPr>
        <w:t xml:space="preserve"> LOT NO: </w:t>
      </w:r>
      <w:r>
        <w:t xml:space="preserve">Sample</w:t>
      </w:r>
    </w:p>
    <w:p>
      <w:pPr>
        <w:pStyle w:val="Heading2"/>
      </w:pPr>
      <w:r>
        <w:t>INTENDED USE</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r>
    </w:p>
    <w:p>
      <w:pPr>
        <w:pStyle w:val="Heading2"/>
      </w:pPr>
      <w:r>
        <w:t xml:space="preserve">BACKGROUND ON Mouse KLK1 ELISA Kit</w:t>
      </w:r>
    </w:p>
    <w:p>
      <w:r>
        <w:t xml:space="preserve">Repeat steps a-b 2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100 µl of the prepared 1x Avidin-Biotin-Peroxidase Complex into each well. Cover with the plate sealer provided and incubate for 40 minutes at RT (or 30 minutes at 37°C).</w:t>
        <w:br/>
        <w:t xml:space="preserve"/>
        <w:br/>
        <w:t xml:space="preserve">Wash the plate 5 times with the 1x wash buffer:</w:t>
        <w:br/>
        <w:t xml:space="preserve"/>
        <w:br/>
        <w:t xml:space="preserve">Discard the liquid in the wells into an appropriate waste receptacle. Then, invert the plate on the benchtop onto a paper towel and tap the plate to gently blot any remaining liquid. It is recommended that the wells are not allowed to completely dry at any time.</w:t>
        <w:br/>
        <w:t xml:space="preserve"/>
        <w:br/>
        <w:t xml:space="preserve">Add 300 µl of the 1x wash buffer to each assay well. (For cleaner background incubate for 60 seconds between each wash).</w:t>
        <w:br/>
        <w:t xml:space="preserve"/>
        <w:br/>
        <w:t xml:space="preserve">Repeat steps a-b 4 additional times.</w:t>
        <w:br/>
        <w:t xml:space="preserve"/>
        <w:br/>
        <w:t xml:space="preserve">Discard the wash buffer in the wells into an appropriate waste receptacle. Then, invert the plate on the benchtop onto a paper towel and tap the plate to gently blot any remaining liquid.</w:t>
        <w:br/>
        <w:t xml:space="preserve"/>
        <w:br/>
        <w:t xml:space="preserve">Add 90 µl of Color Developing Reagent to each well. Cover with the plate sealer provided and incubate in the dark for 30 minutes at RT (or</w:t>
        <w:br/>
        <w:t xml:space="preserve"/>
        <w:br/>
        <w:t xml:space="preserve">15-25 minutes at 37°C). (The optimal incubation time must be empirically determined. A guideline to look for is blue shading the top four standard wells, while the remaining standards remain clear.)</w:t>
        <w:br/>
        <w:t xml:space="preserve"/>
        <w:br/>
        <w:t xml:space="preserve">Add 100 µl of Stop Solution to each well. The color should immediately change to yellow.</w:t>
        <w:br/>
        <w:t xml:space="preserve"/>
        <w:br/>
        <w:t xml:space="preserve">Within 30 minutes of stopping the reaction, the O.D. absorbance should be read with a microplate reader at 450nm.</w:t>
        <w:br/>
        <w:t xml:space="preserve"/>
        <w:br/>
        <w:t xml:space="preserve">Assay Protocol Notes</w:t>
        <w:br/>
        <w:t xml:space="preserve"/>
        <w:br/>
        <w:t xml:space="preserve">Solutions: To avoid cross-contamination, change pipette tips between additions of each standard, between sample additions, and between reagent additions. Also, use separate reservoirs for each reagent.</w:t>
        <w:br/>
        <w:t xml:space="preserve"/>
        <w:br/>
        <w:t xml:space="preserve">Applying Solutions: All solutions should be added to the bottom of the ELISA plate well. Avoid touching the inside wall of the well. Avoid foaming when possible.</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w:t>
        <w:br/>
        <w:t xml:space="preserve"/>
        <w:br/>
        <w:t xml:space="preserve">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br/>
        <w:t xml:space="preserve"/>
        <w:br/>
        <w:t xml:space="preserve">Overview</w:t>
        <w:br/>
        <w:t xml:space="preserve"/>
        <w:b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br/>
        <w:t xml:space="preserve"/>
        <w:br/>
        <w:t xml:space="preserve">Technical Details</w:t>
        <w:br/>
        <w:t xml:space="preserve"/>
        <w:br/>
        <w:t xml:space="preserve">Preparations Before Assay</w:t>
        <w:br/>
        <w:t xml:space="preserve"/>
        <w:br/>
        <w:t xml:space="preserve">Please read the following instructions before starting the experiment.</w:t>
        <w:br/>
        <w:t xml:space="preserve"/>
        <w:br/>
        <w:t xml:space="preserve">Read this manual in its entirety in order to minimize the chance of error.</w:t>
        <w:br/>
        <w:t xml:space="preserve"/>
        <w:br/>
        <w:t xml:space="preserve">Confirm that you have the appropriate non-supplied equipment available.</w:t>
        <w:br/>
        <w:t xml:space="preserve"/>
        <w:br/>
        <w:t xml:space="preserve">Confirm that the species, target antigen, and sensitivity of this kit are appropriate for your intended application.</w:t>
        <w:br/>
        <w:t xml:space="preserve"/>
        <w:br/>
        <w:t xml:space="preserve">Confirm that your samples have been prepared appropriately based upon recommendations (see Sample Preparation) and that you have sufficient sample volume for use in the assay.</w:t>
        <w:br/>
        <w:t xml:space="preserve"/>
        <w:br/>
        <w:t xml:space="preserve">When first using a kit, appropriate validation steps should be taken before using valuable samples. Confirm that the kit adequately detects the target antigen in your intended sample type(s) by running control samples.</w:t>
        <w:br/>
        <w:t xml:space="preserve"/>
        <w:br/>
        <w:t xml:space="preserve">If the concentration of target antigen within your samples is unknown, a preliminary experiment should be run using a control sample to determine the optimal sample dilution (see Sample Preparation).</w:t>
        <w:br/>
        <w:t xml:space="preserve"/>
        <w:br/>
        <w:t xml:space="preserve">To inspect the validity of experiment operation and the appropriateness of sample dilution proportion, a pilot experiment using standards and a small number of samples is recommended.</w:t>
        <w:br/>
        <w:t xml:space="preserve"/>
        <w:br/>
        <w:t xml:space="preserve">Before using the kit, spin tubes to bring down all components to the bottom of the tubes.</w:t>
        <w:br/>
        <w:t xml:space="preserve"/>
        <w:br/>
        <w:t xml:space="preserve">Don’t let the 96-well plate dry out since this will inactivate active components on the plate.</w:t>
        <w:br/>
        <w:t xml:space="preserve"/>
        <w:br/>
        <w:t xml:space="preserve">Don’t reuse tips and tubes to avoid cross-contamination.</w:t>
      </w:r>
    </w:p>
    <w:p>
      <w:pPr>
        <w:pStyle w:val="Heading2"/>
      </w:pPr>
      <w:r>
        <w:t>OVERVIEW</w:t>
      </w:r>
    </w:p>
    <w:p>
      <w:pPr>
        <w:pStyle w:val="Heading2"/>
      </w:pPr>
      <w:r>
        <w:t>TECHNICAL DETAILS</w:t>
      </w:r>
    </w:p>
    <w:p>
      <w:pPr>
        <w:pStyle w:val="Heading2"/>
      </w:pPr>
      <w:r>
        <w:t>PREPARATIONS BEFORE ASSAY</w:t>
      </w:r>
    </w:p>
    <w:p>
      <w:pPr>
        <w:pStyle w:val="Heading2"/>
      </w:pPr>
      <w:r>
        <w:t>KIT COMPONENTS/MATERIALS PROVIDED</w:t>
      </w:r>
    </w:p>
    <w:p>
      <w:pPr>
        <w:pStyle w:val="Heading2"/>
      </w:pPr>
      <w:r>
        <w:t>REQUIRED MATERIALS THAT ARE NOT SUPPLIED</w:t>
      </w:r>
    </w:p>
    <w:p>
      <w:r>
        <w:t xml:space="preserve">Microplate reader capable of reading absorbance at 450 nm. Incubator.</w:t>
        <w:br/>
        <w:t xml:space="preserve"/>
        <w:br/>
        <w:t xml:space="preserve">Automated plate washer (optional)</w:t>
        <w:br/>
        <w:t xml:space="preserve"/>
        <w:br/>
        <w:t xml:space="preserve">Pipettes and pipette tips capable of precisely dispensing 0.5 µl through 1 ml volumes of aqueous solutions. Multichannel pipettes are recommended for a large numbers of samples.</w:t>
        <w:br/>
        <w:t xml:space="preserve"/>
        <w:br/>
        <w:t xml:space="preserve">Deionized or distilled water. 500 ml graduated cylinders. Test tubes for dilution.</w:t>
        <w:br/>
        <w:t xml:space="preserve"/>
        <w:br/>
        <w:t xml:space="preserve">Mouse Klk1 ELISA Standard Curve Example</w:t>
        <w:br/>
        <w:t xml:space="preserve"/>
        <w:br/>
        <w:t xml:space="preserve">The highest O.D. value might be higher or lower than in the example. The experiment result is statistically significant if the highest O.D. value is no less than 1.0.</w:t>
        <w:br/>
        <w:t xml:space="preserve"/>
        <w:br/>
        <w:t xml:space="preserve">Mouse KLK1  ELISA Kit standard curve</w:t>
      </w:r>
      <w:r>
        <w:tab/>
      </w:r>
      <w:r>
        <w:t xml:space="preserve">A standard curve is provided for demonstration only. A standard curve</w:t>
        <w:br/>
        <w:t xml:space="preserve"/>
        <w:br/>
        <w:t xml:space="preserve">should be generated for each set of samples assayed.</w:t>
        <w:br/>
        <w:t xml:space="preserve"/>
        <w:br/>
        <w:t xml:space="preserve">Intra/Inter-Assay Variability</w:t>
        <w:br/>
        <w:t xml:space="preserve"/>
        <w:br/>
        <w:t xml:space="preserve">Innovative Research spends great efforts in documenting lot-to-lot variability and ensuring our assay kits produce robust data that are reproducible.</w:t>
        <w:br/>
        <w:t xml:space="preserve"/>
        <w:br/>
        <w:t xml:space="preserve">Intra-Assay Precision (Precision within an assay): Three samples of known concentration were tested on one plate to assess intra-assay precision.</w:t>
        <w:br/>
        <w:t xml:space="preserve"/>
        <w:br/>
        <w:t xml:space="preserve">Inter-Assay Precision (Precision across assays): Three samples of known concentration were tested in separate assays to assess inter-assay precision.</w:t>
        <w:br/>
        <w:t xml:space="preserve"/>
        <w:br/>
        <w:t xml:space="preserve">Reproducibility</w:t>
        <w:br/>
        <w:t xml:space="preserve"/>
        <w:br/>
        <w:t xml:space="preserve">We ensure reproducibility by testing three samples with differing concentrations of Klk1 in ELISA kits from four different production batches/lots.</w:t>
        <w:br/>
        <w:t xml:space="preserve"/>
        <w:br/>
        <w:t xml:space="preserve">*number of samples for each test n=16.</w:t>
        <w:br/>
        <w:t xml:space="preserve"/>
        <w:br/>
        <w:t xml:space="preserve">Preparation Before The Experiment</w:t>
        <w:br/>
        <w:t xml:space="preserve"/>
        <w:br/>
        <w:t xml:space="preserve">Dilution of Mouse Klk1 Standard</w:t>
        <w:br/>
        <w:t xml:space="preserve"/>
        <w:br/>
        <w:t xml:space="preserve">Number tubes 1-8. Final Concentrations to be Tube # 1: 4,000.00 pg/ml, # 2: 2,000.00 pg/ml, # 3: 1,000.00</w:t>
        <w:br/>
        <w:t xml:space="preserve"/>
        <w:br/>
        <w:t xml:space="preserve">pg/ml, # 4: 500.00 pg/ml,</w:t>
        <w:br/>
        <w:t xml:space="preserve"/>
        <w:br/>
        <w:t xml:space="preserve"># 5: 250.00 pg/ml, # 6: 125.00 pg/ml, # 7: 62.50 pg/ml, # 8: Sample Diluent serves as the zero standard (0 pg/ml).</w:t>
        <w:br/>
        <w:t xml:space="preserve"/>
        <w:br/>
        <w:t xml:space="preserve">To generate standard #1, add 400 µl of the reconstituted standard stock solution of 10 ng/ml and 600 µl of sample diluent to tube #1 for a</w:t>
        <w:br/>
        <w:t xml:space="preserve"/>
        <w:br/>
        <w:t xml:space="preserve">final volume of 1000 µl. Mix thoroughly.</w:t>
        <w:br/>
        <w:t xml:space="preserve"/>
        <w:br/>
        <w:t xml:space="preserve">Add 300 µl of sample diluent to tubes # 2-7.</w:t>
        <w:br/>
        <w:t xml:space="preserve"/>
        <w:br/>
        <w:t xml:space="preserve">To generate standard # 2, add 300 µl of standard # 1 from tube # 1 to tube # 2 for a final volume of 600 µl. Mix thoroughly.</w:t>
        <w:br/>
        <w:t xml:space="preserve"/>
        <w:br/>
        <w:t xml:space="preserve">To generate standard # 3, add 300 µl of standard # 2 from tube # 2 to tube # 3 for a final volume of 600 µl. Mix</w:t>
        <w:br/>
        <w:t xml:space="preserve"/>
        <w:br/>
        <w:t xml:space="preserve">thoroughly.</w:t>
        <w:br/>
        <w:t xml:space="preserve"/>
        <w:br/>
        <w:t xml:space="preserve">Continue the serial dilution for tube # 4-7.</w:t>
      </w:r>
    </w:p>
    <w:p>
      <w:pPr>
        <w:pStyle w:val="Heading2"/>
      </w:pPr>
      <w:r>
        <w:t>TYPICAL DATA</w:t>
      </w:r>
    </w:p>
    <w:p>
      <w:pPr>
        <w:pStyle w:val="Heading2"/>
      </w:pPr>
      <w:r>
        <w:t xml:space="preserve">Mouse KLK1 ELISA Kit STANDARD CURVE EXAMPLE</w:t>
      </w:r>
    </w:p>
    <w:p>
      <w:r>
        <w:t>This standard curve was generated for demonstration purpose only. A standard curve must be run with each assay.</w:t>
      </w:r>
    </w:p>
    <w:tbl>
      <w:tblPr>
        <w:tblStyle w:val="TableGrid"/>
        <w:tblW w:type="auto" w:w="0"/>
        <w:tblLook w:firstColumn="1" w:firstRow="1" w:lastColumn="0" w:lastRow="0" w:noHBand="0" w:noVBand="1" w:val="04A0"/>
      </w:tblPr>
      <w:tblGrid>
        <w:gridCol w:w="4320"/>
        <w:gridCol w:w="4320"/>
      </w:tblGrid>
      <w:tr>
        <w:tc>
          <w:tcPr>
            <w:tcW w:type="dxa" w:w="4320"/>
          </w:tcPr>
          <w:p>
            <w:r>
              <w:rPr>
                <w:b/>
              </w:rPr>
              <w:t>Concentration</w:t>
            </w:r>
          </w:p>
        </w:tc>
        <w:tc>
          <w:tcPr>
            <w:tcW w:type="dxa" w:w="4320"/>
          </w:tcPr>
          <w:p>
            <w:r>
              <w:rPr>
                <w:b/>
              </w:rPr>
              <w:t>OD Value</w:t>
            </w:r>
          </w:p>
        </w:tc>
      </w:tr>
      <w:tr>
        <w:tc>
          <w:tcPr>
            <w:tcW w:type="dxa" w:w="4320"/>
          </w:tcPr>
          <w:p>
            <w:r>
              <w:t xml:space="preserve">0.0</w:t>
            </w:r>
          </w:p>
        </w:tc>
        <w:tc>
          <w:tcPr>
            <w:tcW w:type="dxa" w:w="4320"/>
          </w:tcPr>
          <w:p>
            <w:r>
              <w:t xml:space="preserve">0.061</w:t>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r>
        <w:tc>
          <w:tcPr>
            <w:tcW w:type="dxa" w:w="4320"/>
          </w:tcPr>
          <w:p>
            <w:r>
              <w:t xml:space="preserve"/>
            </w:r>
          </w:p>
        </w:tc>
        <w:tc>
          <w:tcPr>
            <w:tcW w:type="dxa" w:w="4320"/>
          </w:tcPr>
          <w:p>
            <w:r>
              <w:t xml:space="preserve"/>
            </w:r>
          </w:p>
        </w:tc>
      </w:tr>
    </w:tbl>
    <w:p>
      <w:pPr>
        <w:pStyle w:val="Heading2"/>
      </w:pPr>
      <w:r>
        <w:t>INTRA/INTER-ASSAY VARIABILITY</w:t>
      </w:r>
    </w:p>
    <w:p>
      <w:r>
        <w:t>Intra-Assay Precision (Precision within an assay): Three samples of known concentration were tested on one plate to assess intra-assay precision.</w:t>
      </w:r>
    </w:p>
    <w:p>
      <w:r>
        <w:t>Inter-Assay Precision (Precision across assays): Three samples of known concentration were tested in separate assays to assess inter- assay precision.</w:t>
      </w:r>
    </w:p>
    <w:p>
      <w:pPr>
        <w:pStyle w:val="Heading2"/>
      </w:pPr>
      <w:r>
        <w:t>REPRODUCIBILITY</w:t>
      </w:r>
    </w:p>
    <w:p>
      <w:r>
        <w:t>*number of samples for each test n=16.</w:t>
      </w:r>
    </w:p>
    <w:p>
      <w:pPr>
        <w:pStyle w:val="Heading2"/>
      </w:pPr>
      <w:r>
        <w:t>PREPARATION BEFORE THE EXPERIMENT</w:t>
      </w:r>
    </w:p>
    <w:p>
      <w:r>
        <w:t xml:space="preserve"/>
      </w:r>
    </w:p>
    <w:p>
      <w:pPr>
        <w:pStyle w:val="Heading2"/>
      </w:pPr>
      <w:r>
        <w:t xml:space="preserve">DILUTION OF Mouse KLK1 ELISA Kit STANDARD</w:t>
      </w:r>
    </w:p>
    <w:p>
      <w:r>
        <w:t xml:space="preserve"/>
        <w:br/>
        <w:t xml:space="preserve">        1. Label 7 tubes, one for each standard: 4000 pg/ml, 2000 pg/ml, 1000 pg/ml, 500 pg/ml, 250 pg/ml, 125 pg/ml, and 62.5 pg/ml.</w:t>
        <w:br/>
        <w:t xml:space="preserve">        2. Pipette 300 µl of the Sample Diluent into each tube.</w:t>
        <w:br/>
        <w:t xml:space="preserve">        3. Pipette 300 µl of the reconstituted standard into the first tube and mix to create the 4000 pg/ml standard.</w:t>
        <w:br/>
        <w:t xml:space="preserve">        4. Pipette 300 µl from the 4000 pg/ml tube into the second tube and mix to create the 2000 pg/ml standard.</w:t>
        <w:br/>
        <w:t xml:space="preserve">        5. Continue this process for the remaining tubes.</w:t>
        <w:br/>
        <w:t xml:space="preserve">        6. The Sample Diluent serves as the zero standard (0 pg/ml).</w:t>
        <w:br/>
        <w:t xml:space="preserve">        </w:t>
      </w:r>
    </w:p>
    <w:p>
      <w:pPr>
        <w:pStyle w:val="Heading2"/>
      </w:pPr>
      <w:r>
        <w:t>SAMPLE PREPARATION AND STORAGE</w:t>
      </w:r>
    </w:p>
    <w:p>
      <w:r>
        <w:t xml:space="preserve">Innovative Research recommends that samples are used immediately upon preparation.</w:t>
        <w:br/>
        <w:t xml:space="preserve"/>
        <w:br/>
        <w:t xml:space="preserve">Avoid repeated freeze/thaw cycles for all samples.</w:t>
        <w:br/>
        <w:t xml:space="preserve"/>
        <w:br/>
        <w:t xml:space="preserve">In the event that a sample type not listed above is intended to be used with the kit, it is recommended that the customer conduct validation experiments in order to be confident in the results.</w:t>
        <w:br/>
        <w:t xml:space="preserve"/>
        <w:br/>
        <w:t xml:space="preserve">Due to chemical interference, the use of tissue or cell extraction samples prepared by chemical lysis buffers may result in inaccurate results.</w:t>
        <w:br/>
        <w:t xml:space="preserve"/>
        <w:br/>
        <w:t xml:space="preserve">Due to factors including cell viability, cell number, or sampling time, samples from cell culture supernatant may not be detected by the kit.</w:t>
        <w:br/>
        <w:t xml:space="preserve"/>
        <w:br/>
        <w:t xml:space="preserve">Samples should be brought to room temperature (18-25°C) before performing the assay without the use of extra heating.</w:t>
      </w:r>
    </w:p>
    <w:p>
      <w:pPr>
        <w:pStyle w:val="Heading2"/>
      </w:pPr>
      <w:r>
        <w:t>SAMPLE COLLECTION NOTES</w:t>
      </w:r>
    </w:p>
    <w:p>
      <w:pPr>
        <w:pStyle w:val="Heading2"/>
      </w:pPr>
      <w:r>
        <w:t>SAMPLE DILUTION GUIDELINE</w:t>
      </w:r>
    </w:p>
    <w:p>
      <w:pPr>
        <w:pStyle w:val="Heading2"/>
      </w:pPr>
      <w:r>
        <w:t>ASSAY PROCEDURE</w:t>
      </w:r>
    </w:p>
    <w:p>
      <w:r>
        <w:t xml:space="preserve">{% for step in assay_protocol %}</w:t>
      </w:r>
    </w:p>
    <w:p>
      <w:r>
        <w:t xml:space="preserve">{{ step }}</w:t>
      </w:r>
    </w:p>
    <w:p>
      <w:r>
        <w:t xml:space="preserve">{% endfor %}</w:t>
      </w:r>
    </w:p>
    <w:p>
      <w:pPr>
        <w:pStyle w:val="Heading2"/>
      </w:pPr>
      <w:r>
        <w:t>DATA ANALYSIS</w:t>
      </w:r>
    </w:p>
    <w:p>
      <w:r>
        <w:t xml:space="preserve">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w:t>
        <w:br/>
        <w:t xml:space="preserve"/>
        <w:b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w:t>
        <w:br/>
        <w:t xml:space="preserve"/>
        <w:br/>
        <w:t xml:space="preserve">PubMed ID: 10.1186/s12014-021-09335-9, Proteomics and functional study reveal kallikrein-6 enhances communicating hydrocephalus Visit bosterbio.com/mouse-klk1-picokine-trade-elisa-kit-ek1586-innovative research.html to see all 1 publications. </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Style"/>
      <w:jc w:val="left"/>
    </w:pPr>
    <w:r>
      <w:t>www.innov-research.com</w:t>
    </w:r>
  </w:p>
  <w:p>
    <w:pPr>
      <w:jc w:val="left"/>
    </w:pPr>
    <w:r>
      <w:t>Ph: 248.896.0145 | Fx: 248.896.0149</w:t>
    </w:r>
  </w:p>
  <w:p>
    <w:pPr>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0080"/>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 Style"/>
    <w:rPr>
      <w:rFonts w:ascii="Calibri" w:hAnsi="Calibri"/>
      <w:b/>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